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E69AC" w14:textId="1C6C5C40" w:rsidR="00A66B18" w:rsidRPr="00A66B18" w:rsidRDefault="00A66B18" w:rsidP="00A66B18">
      <w:pPr>
        <w:pStyle w:val="Recipient"/>
      </w:pPr>
    </w:p>
    <w:p w14:paraId="34192A2A" w14:textId="426A707C" w:rsidR="00525554" w:rsidRDefault="00525554" w:rsidP="00525554">
      <w:pPr>
        <w:rPr>
          <w:color w:val="000000" w:themeColor="text1"/>
        </w:rPr>
      </w:pPr>
      <w:r>
        <w:rPr>
          <w:color w:val="000000" w:themeColor="text1"/>
        </w:rPr>
        <w:t>To,</w:t>
      </w:r>
    </w:p>
    <w:p w14:paraId="68443240" w14:textId="7579989D" w:rsidR="00525554" w:rsidRDefault="00525554" w:rsidP="00525554">
      <w:pPr>
        <w:rPr>
          <w:color w:val="000000" w:themeColor="text1"/>
        </w:rPr>
      </w:pPr>
      <w:r>
        <w:rPr>
          <w:color w:val="000000" w:themeColor="text1"/>
        </w:rPr>
        <w:t>Vidal Health Insurance TPA Ltd</w:t>
      </w:r>
    </w:p>
    <w:p w14:paraId="4A3B39C1" w14:textId="63B07958" w:rsidR="00525554" w:rsidRDefault="00525554" w:rsidP="00525554">
      <w:pPr>
        <w:rPr>
          <w:color w:val="000000" w:themeColor="text1"/>
        </w:rPr>
      </w:pPr>
      <w:r>
        <w:rPr>
          <w:color w:val="000000" w:themeColor="text1"/>
        </w:rPr>
        <w:t>Plot No-515, Udyog Vihar Phase-5</w:t>
      </w:r>
    </w:p>
    <w:p w14:paraId="31698268" w14:textId="4C71B539" w:rsidR="00525554" w:rsidRPr="0041428F" w:rsidRDefault="00525554" w:rsidP="00525554">
      <w:pPr>
        <w:rPr>
          <w:color w:val="000000" w:themeColor="text1"/>
        </w:rPr>
      </w:pPr>
      <w:r w:rsidRPr="00525554">
        <w:rPr>
          <w:b/>
          <w:bCs/>
          <w:color w:val="000000" w:themeColor="text1"/>
        </w:rPr>
        <w:t>Subject</w:t>
      </w:r>
      <w:r>
        <w:rPr>
          <w:color w:val="000000" w:themeColor="text1"/>
        </w:rPr>
        <w:t>: Medical Document for Claim Number (GUR-0724-CL-0041497)</w:t>
      </w:r>
    </w:p>
    <w:p w14:paraId="6F3FCF9B" w14:textId="3166B736" w:rsidR="00A66B18" w:rsidRPr="00E4786A" w:rsidRDefault="00525554" w:rsidP="00E4786A">
      <w:pPr>
        <w:pStyle w:val="Salutation"/>
      </w:pPr>
      <w:r>
        <w:t>Dear Sir/Madam</w:t>
      </w:r>
      <w:r w:rsidR="00A66B18" w:rsidRPr="00E4786A">
        <w:t>,</w:t>
      </w:r>
    </w:p>
    <w:p w14:paraId="387B6F6F" w14:textId="77777777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  <w:r w:rsidRPr="002514E1">
        <w:rPr>
          <w:b w:val="0"/>
          <w:bCs w:val="0"/>
          <w:color w:val="595959" w:themeColor="text1" w:themeTint="A6"/>
        </w:rPr>
        <w:t>I am Ran Vijay Kumar Singh and insured with Vidal Health Insurance. I have claimed my father’s surgery expenses. But I got an email from the Vidal Health team to submit some documents (1. Details of previous treatment taken 2. Certificate from the Treating Doctor on the Etiology/ Cause 3. PROVIDE ALL ORIGINAL REPORTS).</w:t>
      </w:r>
    </w:p>
    <w:p w14:paraId="726EBD07" w14:textId="77777777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</w:p>
    <w:p w14:paraId="1D56AF3B" w14:textId="2EE92995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  <w:r w:rsidRPr="002514E1">
        <w:rPr>
          <w:b w:val="0"/>
          <w:bCs w:val="0"/>
          <w:color w:val="595959" w:themeColor="text1" w:themeTint="A6"/>
        </w:rPr>
        <w:t xml:space="preserve">I can submit all the medical reports of my father, but I am unable to submit the other two documents. Because all those above documents were submitted in the hospital (BHU) as per the policy. When we reach out to the hospital, they </w:t>
      </w:r>
      <w:r w:rsidRPr="002514E1">
        <w:rPr>
          <w:b w:val="0"/>
          <w:bCs w:val="0"/>
          <w:color w:val="595959" w:themeColor="text1" w:themeTint="A6"/>
        </w:rPr>
        <w:t>tell us</w:t>
      </w:r>
      <w:r w:rsidRPr="002514E1">
        <w:rPr>
          <w:b w:val="0"/>
          <w:bCs w:val="0"/>
          <w:color w:val="595959" w:themeColor="text1" w:themeTint="A6"/>
        </w:rPr>
        <w:t xml:space="preserve"> we provide a discharge certificate after the patient </w:t>
      </w:r>
      <w:r w:rsidRPr="002514E1">
        <w:rPr>
          <w:b w:val="0"/>
          <w:bCs w:val="0"/>
          <w:color w:val="595959" w:themeColor="text1" w:themeTint="A6"/>
        </w:rPr>
        <w:t>is admitted</w:t>
      </w:r>
      <w:r w:rsidRPr="002514E1">
        <w:rPr>
          <w:b w:val="0"/>
          <w:bCs w:val="0"/>
          <w:color w:val="595959" w:themeColor="text1" w:themeTint="A6"/>
        </w:rPr>
        <w:t xml:space="preserve"> to the hospital and does not provide other previous treatment documents (OPD slip) as per hospital (BHU) policy. Because all </w:t>
      </w:r>
      <w:r w:rsidRPr="002514E1">
        <w:rPr>
          <w:b w:val="0"/>
          <w:bCs w:val="0"/>
          <w:color w:val="595959" w:themeColor="text1" w:themeTint="A6"/>
        </w:rPr>
        <w:t>these documents</w:t>
      </w:r>
      <w:r w:rsidRPr="002514E1">
        <w:rPr>
          <w:b w:val="0"/>
          <w:bCs w:val="0"/>
          <w:color w:val="595959" w:themeColor="text1" w:themeTint="A6"/>
        </w:rPr>
        <w:t xml:space="preserve"> </w:t>
      </w:r>
      <w:r w:rsidRPr="002514E1">
        <w:rPr>
          <w:b w:val="0"/>
          <w:bCs w:val="0"/>
          <w:color w:val="595959" w:themeColor="text1" w:themeTint="A6"/>
        </w:rPr>
        <w:t>were submitted</w:t>
      </w:r>
      <w:r w:rsidRPr="002514E1">
        <w:rPr>
          <w:b w:val="0"/>
          <w:bCs w:val="0"/>
          <w:color w:val="595959" w:themeColor="text1" w:themeTint="A6"/>
        </w:rPr>
        <w:t xml:space="preserve"> by the hospital. I have already provided the discharge certificate to the Vidal Health team.</w:t>
      </w:r>
    </w:p>
    <w:p w14:paraId="218D1D50" w14:textId="77777777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</w:p>
    <w:p w14:paraId="3DAA465A" w14:textId="31187706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  <w:r w:rsidRPr="002514E1">
        <w:rPr>
          <w:b w:val="0"/>
          <w:bCs w:val="0"/>
          <w:color w:val="595959" w:themeColor="text1" w:themeTint="A6"/>
        </w:rPr>
        <w:t xml:space="preserve">However, I have some of the previous treatment documents in PDF format and I am providing the same as a printout. All, treatment done by a reputed </w:t>
      </w:r>
      <w:r w:rsidRPr="002514E1">
        <w:rPr>
          <w:b w:val="0"/>
          <w:bCs w:val="0"/>
          <w:color w:val="595959" w:themeColor="text1" w:themeTint="A6"/>
        </w:rPr>
        <w:t>government</w:t>
      </w:r>
      <w:r w:rsidRPr="002514E1">
        <w:rPr>
          <w:b w:val="0"/>
          <w:bCs w:val="0"/>
          <w:color w:val="595959" w:themeColor="text1" w:themeTint="A6"/>
        </w:rPr>
        <w:t xml:space="preserve"> hospital, So, I would like to request the Vidal Health team to treat this document as original documents.  Please let me know if you need any further information.</w:t>
      </w:r>
    </w:p>
    <w:p w14:paraId="4859BEB1" w14:textId="77777777" w:rsidR="002514E1" w:rsidRP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</w:p>
    <w:p w14:paraId="4923AA76" w14:textId="77777777" w:rsid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  <w:r w:rsidRPr="002514E1">
        <w:rPr>
          <w:b w:val="0"/>
          <w:bCs w:val="0"/>
          <w:color w:val="595959" w:themeColor="text1" w:themeTint="A6"/>
        </w:rPr>
        <w:t>I will be very thankful to the Vidal Health team.</w:t>
      </w:r>
    </w:p>
    <w:p w14:paraId="13C12123" w14:textId="77777777" w:rsid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</w:p>
    <w:p w14:paraId="53ACE3A4" w14:textId="77777777" w:rsidR="002514E1" w:rsidRDefault="002514E1" w:rsidP="002514E1">
      <w:pPr>
        <w:pStyle w:val="Signature"/>
        <w:rPr>
          <w:b w:val="0"/>
          <w:bCs w:val="0"/>
          <w:color w:val="595959" w:themeColor="text1" w:themeTint="A6"/>
        </w:rPr>
      </w:pPr>
    </w:p>
    <w:p w14:paraId="279C3B96" w14:textId="7320FD93" w:rsidR="004F1BF2" w:rsidRDefault="004F1BF2" w:rsidP="002514E1">
      <w:pPr>
        <w:pStyle w:val="Signature"/>
      </w:pPr>
      <w:r>
        <w:t>Warm Regards,</w:t>
      </w:r>
    </w:p>
    <w:p w14:paraId="439AAEDA" w14:textId="6D153F4F" w:rsidR="00A66B18" w:rsidRDefault="004F1BF2" w:rsidP="00A6783B">
      <w:pPr>
        <w:pStyle w:val="Signature"/>
        <w:rPr>
          <w:color w:val="000000" w:themeColor="text1"/>
        </w:rPr>
      </w:pPr>
      <w:r>
        <w:t>Name: Ran Vijay Kumar Singh</w:t>
      </w:r>
      <w:r w:rsidR="00A6783B">
        <w:br/>
      </w:r>
      <w:r>
        <w:rPr>
          <w:color w:val="000000" w:themeColor="text1"/>
        </w:rPr>
        <w:t>Claim Number- GUR-0724-CL-0041497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F30F5">
        <w:rPr>
          <w:color w:val="000000" w:themeColor="text1"/>
        </w:rPr>
        <w:t xml:space="preserve">     </w:t>
      </w:r>
      <w:r>
        <w:rPr>
          <w:color w:val="000000" w:themeColor="text1"/>
        </w:rPr>
        <w:t>Signature</w:t>
      </w:r>
    </w:p>
    <w:p w14:paraId="52832913" w14:textId="77777777" w:rsidR="004F1BF2" w:rsidRDefault="004F1BF2" w:rsidP="00A6783B">
      <w:pPr>
        <w:pStyle w:val="Signature"/>
      </w:pPr>
      <w:r>
        <w:t>Date- 09-08-2024</w:t>
      </w:r>
      <w:r>
        <w:tab/>
      </w:r>
      <w:r>
        <w:tab/>
      </w:r>
      <w:r>
        <w:tab/>
      </w:r>
      <w:r>
        <w:tab/>
      </w:r>
      <w:r>
        <w:tab/>
      </w:r>
    </w:p>
    <w:p w14:paraId="4C349495" w14:textId="636C72F6" w:rsidR="004F1BF2" w:rsidRPr="0041428F" w:rsidRDefault="004F1BF2" w:rsidP="004F1BF2">
      <w:pPr>
        <w:pStyle w:val="Signature"/>
        <w:ind w:left="5040" w:firstLine="720"/>
        <w:rPr>
          <w:color w:val="000000" w:themeColor="text1"/>
        </w:rPr>
      </w:pPr>
      <w:r>
        <w:t>(</w:t>
      </w:r>
      <w:r>
        <w:tab/>
      </w:r>
      <w:r>
        <w:tab/>
      </w:r>
      <w:r>
        <w:tab/>
      </w:r>
      <w:r>
        <w:tab/>
      </w:r>
      <w:r>
        <w:tab/>
        <w:t>)</w:t>
      </w:r>
    </w:p>
    <w:sectPr w:rsidR="004F1BF2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1B000" w14:textId="77777777" w:rsidR="00F16AF0" w:rsidRDefault="00F16AF0" w:rsidP="00A66B18">
      <w:pPr>
        <w:spacing w:before="0" w:after="0"/>
      </w:pPr>
      <w:r>
        <w:separator/>
      </w:r>
    </w:p>
  </w:endnote>
  <w:endnote w:type="continuationSeparator" w:id="0">
    <w:p w14:paraId="192A0B90" w14:textId="77777777" w:rsidR="00F16AF0" w:rsidRDefault="00F16AF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10180" w14:textId="77777777" w:rsidR="00F16AF0" w:rsidRDefault="00F16AF0" w:rsidP="00A66B18">
      <w:pPr>
        <w:spacing w:before="0" w:after="0"/>
      </w:pPr>
      <w:r>
        <w:separator/>
      </w:r>
    </w:p>
  </w:footnote>
  <w:footnote w:type="continuationSeparator" w:id="0">
    <w:p w14:paraId="6C0A8B3E" w14:textId="77777777" w:rsidR="00F16AF0" w:rsidRDefault="00F16AF0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54"/>
    <w:rsid w:val="00083BAA"/>
    <w:rsid w:val="0010680C"/>
    <w:rsid w:val="00152B0B"/>
    <w:rsid w:val="001766D6"/>
    <w:rsid w:val="00192419"/>
    <w:rsid w:val="001C270D"/>
    <w:rsid w:val="001E2320"/>
    <w:rsid w:val="00214E28"/>
    <w:rsid w:val="002514E1"/>
    <w:rsid w:val="00352B81"/>
    <w:rsid w:val="00394757"/>
    <w:rsid w:val="003A0150"/>
    <w:rsid w:val="003E24DF"/>
    <w:rsid w:val="0041428F"/>
    <w:rsid w:val="004A2B0D"/>
    <w:rsid w:val="004F1BF2"/>
    <w:rsid w:val="00525554"/>
    <w:rsid w:val="005C2210"/>
    <w:rsid w:val="00615018"/>
    <w:rsid w:val="0062123A"/>
    <w:rsid w:val="00646E75"/>
    <w:rsid w:val="006A0263"/>
    <w:rsid w:val="006F6F10"/>
    <w:rsid w:val="00783E79"/>
    <w:rsid w:val="007B5AE8"/>
    <w:rsid w:val="007F30F5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53B50"/>
    <w:rsid w:val="00C701F7"/>
    <w:rsid w:val="00C70786"/>
    <w:rsid w:val="00D10958"/>
    <w:rsid w:val="00D66593"/>
    <w:rsid w:val="00DE6DA2"/>
    <w:rsid w:val="00DF2D30"/>
    <w:rsid w:val="00E409A2"/>
    <w:rsid w:val="00E4786A"/>
    <w:rsid w:val="00E55D74"/>
    <w:rsid w:val="00E6540C"/>
    <w:rsid w:val="00E81E2A"/>
    <w:rsid w:val="00EE0952"/>
    <w:rsid w:val="00F16AF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F3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.Singh\AppData\Local\Microsoft\Office\16.0\DTS\en-IN%7b81689FBF-FBB1-4573-9F23-EA7A836BA754%7d\%7b42C40C16-B062-4395-A12B-CC7A02F406A9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{42C40C16-B062-4395-A12B-CC7A02F406A9}tf56348247_win32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2024-08-09T14:46:00Z</dcterms:created>
  <dcterms:modified xsi:type="dcterms:W3CDTF">2024-08-09T15:35:00Z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